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D01E61" w:rsidP="00D01E61">
      <w:pPr>
        <w:pStyle w:val="Ttulo"/>
        <w:rPr>
          <w:b/>
          <w:color w:val="FFC000"/>
          <w:sz w:val="72"/>
          <w:lang w:val="pt-BR"/>
        </w:rPr>
      </w:pPr>
      <w:r w:rsidRPr="00D01E61">
        <w:rPr>
          <w:b/>
          <w:color w:val="FFC000"/>
          <w:sz w:val="72"/>
          <w:lang w:val="pt-BR"/>
        </w:rPr>
        <w:t>ANOTAÇÕES</w:t>
      </w:r>
    </w:p>
    <w:p w:rsidR="00D01E61" w:rsidRDefault="00D01E61" w:rsidP="00D01E61">
      <w:pPr>
        <w:rPr>
          <w:lang w:val="pt-BR"/>
        </w:rPr>
      </w:pPr>
    </w:p>
    <w:p w:rsidR="00D01E61" w:rsidRDefault="00D01E61" w:rsidP="00D01E61">
      <w:pPr>
        <w:rPr>
          <w:lang w:val="pt-BR"/>
        </w:rPr>
      </w:pPr>
    </w:p>
    <w:p w:rsidR="00D01E61" w:rsidRDefault="00D01E61" w:rsidP="00D01E61">
      <w:pPr>
        <w:jc w:val="both"/>
        <w:rPr>
          <w:lang w:val="pt-BR"/>
        </w:rPr>
      </w:pPr>
      <w:r>
        <w:rPr>
          <w:lang w:val="pt-BR"/>
        </w:rPr>
        <w:t xml:space="preserve">Dentro do Spring Initialzr, vamos escolher o arquivo do tipo Maven, que é o conjunto de bibliotecas que iremos utilizar, prontamente escolhemos a versão do </w:t>
      </w:r>
      <w:r w:rsidR="001C0A3D">
        <w:rPr>
          <w:lang w:val="pt-BR"/>
        </w:rPr>
        <w:t xml:space="preserve">Spring </w:t>
      </w:r>
      <w:r>
        <w:rPr>
          <w:lang w:val="pt-BR"/>
        </w:rPr>
        <w:t>boot</w:t>
      </w:r>
      <w:r w:rsidR="001C0A3D">
        <w:rPr>
          <w:lang w:val="pt-BR"/>
        </w:rPr>
        <w:t>.</w:t>
      </w:r>
    </w:p>
    <w:p w:rsidR="001C0A3D" w:rsidRDefault="001C0A3D" w:rsidP="00D01E61">
      <w:pPr>
        <w:jc w:val="both"/>
        <w:rPr>
          <w:lang w:val="pt-BR"/>
        </w:rPr>
      </w:pPr>
    </w:p>
    <w:p w:rsidR="001C0A3D" w:rsidRDefault="001C0A3D" w:rsidP="00D01E61">
      <w:pPr>
        <w:jc w:val="both"/>
        <w:rPr>
          <w:lang w:val="pt-BR"/>
        </w:rPr>
      </w:pPr>
      <w:r>
        <w:rPr>
          <w:lang w:val="pt-BR"/>
        </w:rPr>
        <w:t>Na imagem abaixo, deixamos claro que o primeiro texto é o nosso endereço, o segundo e o terceiro é o nome, o quinto o nome do pacote e o quarto é apenas a descrição.</w:t>
      </w:r>
    </w:p>
    <w:p w:rsidR="001C0A3D" w:rsidRDefault="001C0A3D" w:rsidP="00D01E61">
      <w:pPr>
        <w:jc w:val="both"/>
        <w:rPr>
          <w:lang w:val="pt-BR"/>
        </w:rPr>
      </w:pPr>
    </w:p>
    <w:p w:rsidR="001C0A3D" w:rsidRDefault="001C0A3D" w:rsidP="00D01E61">
      <w:pPr>
        <w:jc w:val="both"/>
        <w:rPr>
          <w:lang w:val="pt-BR"/>
        </w:rPr>
      </w:pPr>
      <w:r>
        <w:rPr>
          <w:lang w:val="pt-BR"/>
        </w:rPr>
        <w:t>Modelo a ser seguido:</w:t>
      </w:r>
    </w:p>
    <w:p w:rsidR="001C0A3D" w:rsidRDefault="001C0A3D" w:rsidP="00D01E61">
      <w:pPr>
        <w:jc w:val="both"/>
        <w:rPr>
          <w:lang w:val="pt-BR"/>
        </w:rPr>
      </w:pPr>
    </w:p>
    <w:p w:rsidR="001C0A3D" w:rsidRDefault="001C0A3D" w:rsidP="00D01E61">
      <w:pPr>
        <w:jc w:val="both"/>
        <w:rPr>
          <w:lang w:val="pt-BR"/>
        </w:rPr>
      </w:pPr>
      <w:r w:rsidRPr="001C0A3D">
        <w:rPr>
          <w:lang w:val="pt-BR"/>
        </w:rPr>
        <w:drawing>
          <wp:inline distT="0" distB="0" distL="0" distR="0" wp14:anchorId="23EFF99A" wp14:editId="14D1F674">
            <wp:extent cx="5731510" cy="64770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3D" w:rsidRDefault="001C0A3D" w:rsidP="00D01E61">
      <w:pPr>
        <w:jc w:val="both"/>
        <w:rPr>
          <w:lang w:val="pt-BR"/>
        </w:rPr>
      </w:pPr>
    </w:p>
    <w:p w:rsidR="001C0A3D" w:rsidRDefault="00012A51" w:rsidP="00D01E61">
      <w:pPr>
        <w:jc w:val="both"/>
        <w:rPr>
          <w:lang w:val="pt-BR"/>
        </w:rPr>
      </w:pPr>
      <w:r>
        <w:rPr>
          <w:lang w:val="pt-BR"/>
        </w:rPr>
        <w:t>Após a marcação do projeto de forma coerente, clique em generate, para que assim, um arquivo nesse modelo seja instalado no seu computador.</w:t>
      </w:r>
    </w:p>
    <w:p w:rsidR="00BC2956" w:rsidRDefault="00BC2956" w:rsidP="00D01E61">
      <w:pPr>
        <w:jc w:val="both"/>
        <w:rPr>
          <w:lang w:val="pt-BR"/>
        </w:rPr>
      </w:pPr>
    </w:p>
    <w:p w:rsidR="00BC2956" w:rsidRPr="00D01E61" w:rsidRDefault="00BC2956" w:rsidP="00D01E61">
      <w:pPr>
        <w:jc w:val="both"/>
        <w:rPr>
          <w:lang w:val="pt-BR"/>
        </w:rPr>
      </w:pPr>
      <w:r w:rsidRPr="00BC2956">
        <w:rPr>
          <w:lang w:val="pt-BR"/>
        </w:rPr>
        <w:drawing>
          <wp:inline distT="0" distB="0" distL="0" distR="0" wp14:anchorId="46AB96A0" wp14:editId="6E46A67E">
            <wp:extent cx="5731510" cy="1232535"/>
            <wp:effectExtent l="0" t="0" r="254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956" w:rsidRPr="00D01E61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6A7" w:rsidRDefault="006D46A7" w:rsidP="00D766DE">
      <w:r>
        <w:separator/>
      </w:r>
    </w:p>
  </w:endnote>
  <w:endnote w:type="continuationSeparator" w:id="0">
    <w:p w:rsidR="006D46A7" w:rsidRDefault="006D46A7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6A7" w:rsidRDefault="006D46A7" w:rsidP="00D766DE">
      <w:r>
        <w:separator/>
      </w:r>
    </w:p>
  </w:footnote>
  <w:footnote w:type="continuationSeparator" w:id="0">
    <w:p w:rsidR="006D46A7" w:rsidRDefault="006D46A7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61"/>
    <w:rsid w:val="00012A51"/>
    <w:rsid w:val="001C0A3D"/>
    <w:rsid w:val="00215B8F"/>
    <w:rsid w:val="004C55DB"/>
    <w:rsid w:val="004E108E"/>
    <w:rsid w:val="00645252"/>
    <w:rsid w:val="006D3D74"/>
    <w:rsid w:val="006D46A7"/>
    <w:rsid w:val="0083569A"/>
    <w:rsid w:val="00A9204E"/>
    <w:rsid w:val="00BC2956"/>
    <w:rsid w:val="00D01E61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C13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customStyle="1" w:styleId="Mention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customStyle="1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0808EE9-FC21-4473-80DB-DF61F7AD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2024-05-08T10:35:00Z</dcterms:created>
  <dcterms:modified xsi:type="dcterms:W3CDTF">2024-05-08T11:55:00Z</dcterms:modified>
</cp:coreProperties>
</file>